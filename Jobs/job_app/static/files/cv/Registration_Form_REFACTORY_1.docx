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CFFF" w14:textId="4504E9D6" w:rsidR="002A46BE" w:rsidRDefault="008F474E">
      <w:pPr>
        <w:spacing w:before="40"/>
        <w:ind w:left="3027" w:right="3050"/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688B8856" wp14:editId="443CD0F2">
            <wp:extent cx="2207623" cy="71423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656" cy="7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A1C" w14:textId="77777777" w:rsidR="002A46BE" w:rsidRDefault="002A46BE">
      <w:pPr>
        <w:spacing w:line="100" w:lineRule="exact"/>
        <w:rPr>
          <w:sz w:val="10"/>
          <w:szCs w:val="10"/>
        </w:rPr>
      </w:pPr>
    </w:p>
    <w:p w14:paraId="61112128" w14:textId="180A960F" w:rsidR="002A46BE" w:rsidRDefault="00A02484">
      <w:pPr>
        <w:ind w:left="2993" w:right="3003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STUDENT REGISTRATION FORM </w:t>
      </w:r>
    </w:p>
    <w:p w14:paraId="6931E554" w14:textId="77777777" w:rsidR="002A46BE" w:rsidRDefault="002A46BE">
      <w:pPr>
        <w:spacing w:before="8" w:line="120" w:lineRule="exact"/>
        <w:rPr>
          <w:sz w:val="12"/>
          <w:szCs w:val="12"/>
        </w:rPr>
      </w:pPr>
    </w:p>
    <w:p w14:paraId="3A37B3A3" w14:textId="77777777" w:rsidR="002A46BE" w:rsidRDefault="002A46BE">
      <w:pPr>
        <w:spacing w:line="200" w:lineRule="exact"/>
      </w:pPr>
    </w:p>
    <w:p w14:paraId="05F3522E" w14:textId="77777777" w:rsidR="002A46BE" w:rsidRDefault="00A02484">
      <w:pPr>
        <w:ind w:left="115"/>
        <w:rPr>
          <w:sz w:val="22"/>
          <w:szCs w:val="22"/>
        </w:rPr>
      </w:pPr>
      <w:r>
        <w:rPr>
          <w:b/>
          <w:sz w:val="22"/>
          <w:szCs w:val="22"/>
        </w:rPr>
        <w:t>Personal Information:</w:t>
      </w:r>
    </w:p>
    <w:p w14:paraId="62A459A5" w14:textId="77777777" w:rsidR="002A46BE" w:rsidRDefault="00A02484">
      <w:pPr>
        <w:tabs>
          <w:tab w:val="left" w:pos="10700"/>
        </w:tabs>
        <w:spacing w:line="240" w:lineRule="exact"/>
        <w:ind w:left="78" w:right="164"/>
        <w:jc w:val="center"/>
        <w:rPr>
          <w:sz w:val="22"/>
          <w:szCs w:val="22"/>
        </w:rPr>
      </w:pPr>
      <w:r>
        <w:rPr>
          <w:sz w:val="22"/>
          <w:szCs w:val="22"/>
        </w:rPr>
        <w:t>Surname:</w:t>
      </w:r>
      <w:r>
        <w:rPr>
          <w:sz w:val="22"/>
          <w:szCs w:val="22"/>
          <w:u w:val="single" w:color="000000"/>
        </w:rPr>
        <w:t xml:space="preserve">                                                                        </w:t>
      </w:r>
      <w:r>
        <w:rPr>
          <w:sz w:val="22"/>
          <w:szCs w:val="22"/>
        </w:rPr>
        <w:t xml:space="preserve">Other Name: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14:paraId="560FEBDA" w14:textId="25B2A971" w:rsidR="002A46BE" w:rsidRDefault="00A02484" w:rsidP="008F474E">
      <w:pPr>
        <w:tabs>
          <w:tab w:val="left" w:pos="10660"/>
        </w:tabs>
        <w:spacing w:before="7" w:line="240" w:lineRule="exact"/>
        <w:ind w:left="96" w:right="129" w:hanging="51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space="720"/>
        </w:sectPr>
      </w:pPr>
      <w:r>
        <w:rPr>
          <w:sz w:val="22"/>
          <w:szCs w:val="22"/>
        </w:rPr>
        <w:t xml:space="preserve">Course: </w:t>
      </w:r>
      <w:r>
        <w:rPr>
          <w:sz w:val="22"/>
          <w:szCs w:val="22"/>
          <w:u w:val="single" w:color="000000"/>
        </w:rPr>
        <w:t xml:space="preserve">                                                                            </w:t>
      </w:r>
      <w:r>
        <w:rPr>
          <w:sz w:val="22"/>
          <w:szCs w:val="22"/>
        </w:rPr>
        <w:t xml:space="preserve"> Modality</w:t>
      </w:r>
      <w:r w:rsidR="008F474E">
        <w:rPr>
          <w:sz w:val="22"/>
          <w:szCs w:val="22"/>
        </w:rPr>
        <w:t xml:space="preserve"> (online/Physical)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  <w:r>
        <w:rPr>
          <w:sz w:val="22"/>
          <w:szCs w:val="22"/>
        </w:rPr>
        <w:t xml:space="preserve"> Year of Study:</w:t>
      </w:r>
      <w:r>
        <w:rPr>
          <w:sz w:val="22"/>
          <w:szCs w:val="22"/>
          <w:u w:val="single" w:color="000000"/>
        </w:rPr>
        <w:t xml:space="preserve">  </w:t>
      </w:r>
      <w:r w:rsidRPr="008F474E">
        <w:rPr>
          <w:sz w:val="22"/>
          <w:szCs w:val="22"/>
          <w:u w:val="single"/>
        </w:rPr>
        <w:t xml:space="preserve">          </w:t>
      </w:r>
      <w:r w:rsidRPr="008F474E">
        <w:rPr>
          <w:w w:val="90"/>
          <w:sz w:val="22"/>
          <w:szCs w:val="22"/>
          <w:u w:val="single"/>
        </w:rPr>
        <w:t xml:space="preserve">  </w:t>
      </w:r>
    </w:p>
    <w:p w14:paraId="3BD7ED07" w14:textId="77777777" w:rsidR="002A46BE" w:rsidRDefault="00A02484">
      <w:pPr>
        <w:tabs>
          <w:tab w:val="left" w:pos="5560"/>
        </w:tabs>
        <w:spacing w:line="240" w:lineRule="exact"/>
        <w:ind w:left="115" w:right="-53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Date of Birth: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65ACEF6C" w14:textId="77777777" w:rsidR="002A46BE" w:rsidRDefault="00A02484">
      <w:pPr>
        <w:tabs>
          <w:tab w:val="left" w:pos="5040"/>
        </w:tabs>
        <w:spacing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5572" w:space="110"/>
            <w:col w:w="5278"/>
          </w:cols>
        </w:sectPr>
      </w:pPr>
      <w:r>
        <w:br w:type="column"/>
      </w:r>
      <w:r>
        <w:rPr>
          <w:position w:val="-1"/>
          <w:sz w:val="22"/>
          <w:szCs w:val="22"/>
        </w:rPr>
        <w:t xml:space="preserve">Gender: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3669DFD2" w14:textId="77777777" w:rsidR="002A46BE" w:rsidRDefault="00C37E66">
      <w:pPr>
        <w:tabs>
          <w:tab w:val="left" w:pos="4980"/>
        </w:tabs>
        <w:spacing w:before="6" w:line="240" w:lineRule="exact"/>
        <w:ind w:left="115" w:right="-53"/>
        <w:rPr>
          <w:sz w:val="22"/>
          <w:szCs w:val="22"/>
        </w:rPr>
      </w:pPr>
      <w:r>
        <w:pict w14:anchorId="7C81BF6B">
          <v:group id="_x0000_s1052" alt="" style="position:absolute;left:0;text-align:left;margin-left:324.2pt;margin-top:113.8pt;width:236.65pt;height:0;z-index:-251660288;mso-position-horizontal-relative:page" coordorigin="6484,2276" coordsize="4733,0">
            <v:shape id="_x0000_s1053" alt="" style="position:absolute;left:6484;top:2276;width:4733;height:0" coordorigin="6484,2276" coordsize="4733,0" path="m6484,2276r4732,e" filled="f" strokeweight=".15578mm">
              <v:path arrowok="t"/>
            </v:shape>
            <w10:wrap anchorx="page"/>
          </v:group>
        </w:pict>
      </w:r>
      <w:r w:rsidR="00A02484">
        <w:rPr>
          <w:position w:val="-1"/>
          <w:sz w:val="22"/>
          <w:szCs w:val="22"/>
        </w:rPr>
        <w:t xml:space="preserve">Marital Status: </w:t>
      </w:r>
      <w:r w:rsidR="00A02484">
        <w:rPr>
          <w:position w:val="-1"/>
          <w:sz w:val="22"/>
          <w:szCs w:val="22"/>
          <w:u w:val="single" w:color="000000"/>
        </w:rPr>
        <w:t xml:space="preserve"> </w:t>
      </w:r>
      <w:r w:rsidR="00A02484">
        <w:rPr>
          <w:position w:val="-1"/>
          <w:sz w:val="22"/>
          <w:szCs w:val="22"/>
          <w:u w:val="single" w:color="000000"/>
        </w:rPr>
        <w:tab/>
      </w:r>
    </w:p>
    <w:p w14:paraId="16BC501C" w14:textId="630365A5" w:rsidR="002A46BE" w:rsidRDefault="00A02484">
      <w:pPr>
        <w:tabs>
          <w:tab w:val="left" w:pos="5660"/>
        </w:tabs>
        <w:spacing w:before="6"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4996" w:space="105"/>
            <w:col w:w="5859"/>
          </w:cols>
        </w:sectPr>
      </w:pPr>
      <w:r>
        <w:br w:type="column"/>
      </w:r>
    </w:p>
    <w:p w14:paraId="515A0D53" w14:textId="77777777" w:rsidR="002A46BE" w:rsidRDefault="00A02484">
      <w:pPr>
        <w:tabs>
          <w:tab w:val="left" w:pos="10800"/>
        </w:tabs>
        <w:spacing w:before="6"/>
        <w:ind w:left="115" w:right="85"/>
        <w:jc w:val="both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space="720"/>
        </w:sectPr>
      </w:pPr>
      <w:r>
        <w:rPr>
          <w:sz w:val="22"/>
          <w:szCs w:val="22"/>
        </w:rPr>
        <w:t xml:space="preserve">Mother's Name: </w:t>
      </w:r>
      <w:r>
        <w:rPr>
          <w:sz w:val="22"/>
          <w:szCs w:val="22"/>
          <w:u w:val="single" w:color="000000"/>
        </w:rPr>
        <w:t xml:space="preserve">                                                                      </w:t>
      </w:r>
      <w:r>
        <w:rPr>
          <w:sz w:val="22"/>
          <w:szCs w:val="22"/>
        </w:rPr>
        <w:t xml:space="preserve">_ Contact: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  <w:r>
        <w:rPr>
          <w:sz w:val="22"/>
          <w:szCs w:val="22"/>
        </w:rPr>
        <w:t xml:space="preserve"> Father's Name: </w:t>
      </w:r>
      <w:r>
        <w:rPr>
          <w:sz w:val="22"/>
          <w:szCs w:val="22"/>
          <w:u w:val="single" w:color="000000"/>
        </w:rPr>
        <w:t xml:space="preserve">                                                                          </w:t>
      </w:r>
      <w:r>
        <w:rPr>
          <w:sz w:val="22"/>
          <w:szCs w:val="22"/>
        </w:rPr>
        <w:t xml:space="preserve"> Contact: </w:t>
      </w:r>
      <w:r>
        <w:rPr>
          <w:sz w:val="22"/>
          <w:szCs w:val="22"/>
          <w:u w:val="single" w:color="000000"/>
        </w:rPr>
        <w:t xml:space="preserve"> </w:t>
      </w:r>
      <w:proofErr w:type="gramStart"/>
      <w:r>
        <w:rPr>
          <w:sz w:val="22"/>
          <w:szCs w:val="22"/>
          <w:u w:val="single" w:color="000000"/>
        </w:rPr>
        <w:tab/>
      </w:r>
      <w:r>
        <w:rPr>
          <w:w w:val="36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</w:rPr>
        <w:t xml:space="preserve"> Nationality</w:t>
      </w:r>
      <w:proofErr w:type="gramEnd"/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 w:color="000000"/>
        </w:rPr>
        <w:t xml:space="preserve">                                                                </w:t>
      </w:r>
      <w:r>
        <w:rPr>
          <w:sz w:val="22"/>
          <w:szCs w:val="22"/>
        </w:rPr>
        <w:t xml:space="preserve">_Passport/ID Number: </w:t>
      </w:r>
      <w:r>
        <w:rPr>
          <w:sz w:val="22"/>
          <w:szCs w:val="22"/>
          <w:u w:val="single" w:color="000000"/>
        </w:rPr>
        <w:t xml:space="preserve">                                                                      </w:t>
      </w:r>
      <w:r>
        <w:rPr>
          <w:sz w:val="22"/>
          <w:szCs w:val="22"/>
        </w:rPr>
        <w:t>_</w:t>
      </w:r>
    </w:p>
    <w:p w14:paraId="06BE0A1D" w14:textId="77777777" w:rsidR="002A46BE" w:rsidRDefault="00A02484">
      <w:pPr>
        <w:tabs>
          <w:tab w:val="left" w:pos="4780"/>
        </w:tabs>
        <w:spacing w:before="2" w:line="240" w:lineRule="exact"/>
        <w:ind w:left="115" w:right="-53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Permanent Address: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4396AFA9" w14:textId="77777777" w:rsidR="002A46BE" w:rsidRDefault="00A02484">
      <w:pPr>
        <w:tabs>
          <w:tab w:val="left" w:pos="5820"/>
        </w:tabs>
        <w:spacing w:before="2"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4799" w:space="105"/>
            <w:col w:w="6056"/>
          </w:cols>
        </w:sectPr>
      </w:pPr>
      <w:r>
        <w:br w:type="column"/>
      </w:r>
      <w:r>
        <w:rPr>
          <w:position w:val="-1"/>
          <w:sz w:val="22"/>
          <w:szCs w:val="22"/>
        </w:rPr>
        <w:t xml:space="preserve">Mobile Number: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06DDB7EC" w14:textId="1CDD0B2F" w:rsidR="002A46BE" w:rsidRDefault="00C37E66">
      <w:pPr>
        <w:tabs>
          <w:tab w:val="left" w:pos="10780"/>
        </w:tabs>
        <w:spacing w:before="1"/>
        <w:ind w:left="115" w:right="123"/>
        <w:rPr>
          <w:sz w:val="19"/>
          <w:szCs w:val="19"/>
        </w:rPr>
      </w:pPr>
      <w:r>
        <w:pict w14:anchorId="507DAA87">
          <v:group id="_x0000_s1050" alt="" style="position:absolute;left:0;text-align:left;margin-left:30.95pt;margin-top:31.85pt;width:538.5pt;height:0;z-index:-251663360;mso-position-horizontal-relative:page" coordorigin="619,637" coordsize="10770,0">
            <v:shape id="_x0000_s1051" alt="" style="position:absolute;left:619;top:637;width:10770;height:0" coordorigin="619,637" coordsize="10770,0" path="m619,637r10770,e" filled="f" strokeweight="1.44pt">
              <v:path arrowok="t"/>
            </v:shape>
            <w10:wrap anchorx="page"/>
          </v:group>
        </w:pict>
      </w:r>
      <w:r w:rsidR="00A02484">
        <w:rPr>
          <w:sz w:val="22"/>
          <w:szCs w:val="22"/>
        </w:rPr>
        <w:t xml:space="preserve">Alternative Address: </w:t>
      </w:r>
      <w:r w:rsidR="00A02484">
        <w:rPr>
          <w:sz w:val="22"/>
          <w:szCs w:val="22"/>
          <w:u w:val="single" w:color="000000"/>
        </w:rPr>
        <w:t xml:space="preserve"> </w:t>
      </w:r>
      <w:r w:rsidR="00A02484">
        <w:rPr>
          <w:sz w:val="22"/>
          <w:szCs w:val="22"/>
          <w:u w:val="single" w:color="000000"/>
        </w:rPr>
        <w:tab/>
      </w:r>
      <w:r w:rsidR="00A02484">
        <w:rPr>
          <w:sz w:val="22"/>
          <w:szCs w:val="22"/>
        </w:rPr>
        <w:t xml:space="preserve"> Private Email: </w:t>
      </w:r>
      <w:r w:rsidR="00A02484">
        <w:rPr>
          <w:sz w:val="22"/>
          <w:szCs w:val="22"/>
          <w:u w:val="single" w:color="000000"/>
        </w:rPr>
        <w:t xml:space="preserve">                      </w:t>
      </w:r>
      <w:r w:rsidR="001E695D">
        <w:rPr>
          <w:sz w:val="22"/>
          <w:szCs w:val="22"/>
          <w:u w:val="single" w:color="000000"/>
        </w:rPr>
        <w:t xml:space="preserve">    </w:t>
      </w:r>
      <w:r w:rsidR="00A02484">
        <w:rPr>
          <w:sz w:val="22"/>
          <w:szCs w:val="22"/>
          <w:u w:val="single" w:color="000000"/>
        </w:rPr>
        <w:t xml:space="preserve">                   </w:t>
      </w:r>
      <w:r w:rsidR="001E695D">
        <w:rPr>
          <w:sz w:val="22"/>
          <w:szCs w:val="22"/>
          <w:u w:val="single" w:color="000000"/>
        </w:rPr>
        <w:t xml:space="preserve">   </w:t>
      </w:r>
      <w:r w:rsidR="00A02484">
        <w:rPr>
          <w:sz w:val="22"/>
          <w:szCs w:val="22"/>
          <w:u w:val="single" w:color="000000"/>
        </w:rPr>
        <w:t xml:space="preserve">           </w:t>
      </w:r>
      <w:r w:rsidR="006756BD">
        <w:rPr>
          <w:sz w:val="22"/>
          <w:szCs w:val="22"/>
        </w:rPr>
        <w:t>Refactory</w:t>
      </w:r>
      <w:r w:rsidR="00A02484">
        <w:rPr>
          <w:sz w:val="22"/>
          <w:szCs w:val="22"/>
        </w:rPr>
        <w:t xml:space="preserve"> Email: </w:t>
      </w:r>
      <w:r w:rsidR="00A02484">
        <w:rPr>
          <w:sz w:val="22"/>
          <w:szCs w:val="22"/>
          <w:u w:val="single" w:color="000000"/>
        </w:rPr>
        <w:t xml:space="preserve">                                      </w:t>
      </w:r>
      <w:r w:rsidR="001E695D">
        <w:rPr>
          <w:sz w:val="22"/>
          <w:szCs w:val="22"/>
          <w:u w:val="single" w:color="000000"/>
        </w:rPr>
        <w:t xml:space="preserve">                              </w:t>
      </w:r>
      <w:r w:rsidR="00A02484">
        <w:rPr>
          <w:sz w:val="22"/>
          <w:szCs w:val="22"/>
          <w:u w:val="single" w:color="000000"/>
        </w:rPr>
        <w:t xml:space="preserve">             </w:t>
      </w:r>
      <w:r w:rsidR="00A02484">
        <w:rPr>
          <w:w w:val="101"/>
          <w:sz w:val="19"/>
          <w:szCs w:val="19"/>
        </w:rPr>
        <w:t>C</w:t>
      </w:r>
    </w:p>
    <w:p w14:paraId="02E57DD4" w14:textId="77777777" w:rsidR="00A02484" w:rsidRDefault="00A02484">
      <w:pPr>
        <w:spacing w:before="17" w:line="200" w:lineRule="exact"/>
        <w:sectPr w:rsidR="00A02484">
          <w:type w:val="continuous"/>
          <w:pgSz w:w="11920" w:h="16840"/>
          <w:pgMar w:top="560" w:right="460" w:bottom="280" w:left="500" w:header="720" w:footer="720" w:gutter="0"/>
          <w:cols w:space="720"/>
        </w:sectPr>
      </w:pPr>
    </w:p>
    <w:p w14:paraId="3918DE1F" w14:textId="77EF2D00" w:rsidR="00A02484" w:rsidRDefault="001E695D">
      <w:pPr>
        <w:spacing w:before="32"/>
        <w:ind w:left="115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A0E1645" w14:textId="77777777" w:rsidR="00A02484" w:rsidRPr="00A02484" w:rsidRDefault="00C37E66" w:rsidP="00A02484">
      <w:pPr>
        <w:spacing w:before="32"/>
        <w:ind w:left="115"/>
        <w:rPr>
          <w:sz w:val="22"/>
          <w:szCs w:val="22"/>
        </w:rPr>
      </w:pPr>
      <w:r>
        <w:pict w14:anchorId="309933C8">
          <v:group id="_x0000_s1048" alt="" style="position:absolute;left:0;text-align:left;margin-left:89pt;margin-top:14.05pt;width:176.15pt;height:0;z-index:-251661312;mso-position-horizontal-relative:page" coordorigin="1780,281" coordsize="3523,0">
            <v:shape id="_x0000_s1049" alt="" style="position:absolute;left:1780;top:281;width:3523;height:0" coordorigin="1780,281" coordsize="3523,0" path="m1780,281r3523,e" filled="f" strokeweight=".15578mm">
              <v:path arrowok="t"/>
            </v:shape>
            <w10:wrap anchorx="page"/>
          </v:group>
        </w:pict>
      </w:r>
      <w:r w:rsidR="00A02484">
        <w:rPr>
          <w:sz w:val="22"/>
          <w:szCs w:val="22"/>
        </w:rPr>
        <w:t>Next of Kin:</w:t>
      </w:r>
    </w:p>
    <w:p w14:paraId="597918BA" w14:textId="77777777" w:rsidR="002A46BE" w:rsidRDefault="00C37E66">
      <w:pPr>
        <w:spacing w:before="1" w:line="240" w:lineRule="exact"/>
        <w:ind w:left="115" w:right="-53"/>
        <w:rPr>
          <w:sz w:val="22"/>
          <w:szCs w:val="22"/>
        </w:rPr>
      </w:pPr>
      <w:r>
        <w:pict w14:anchorId="21520499">
          <v:group id="_x0000_s1046" alt="" style="position:absolute;left:0;text-align:left;margin-left:31.7pt;margin-top:20.55pt;width:538.45pt;height:0;z-index:-251662336;mso-position-horizontal-relative:page" coordorigin="634,411" coordsize="10769,0">
            <v:shape id="_x0000_s1047" alt="" style="position:absolute;left:634;top:411;width:10769;height:0" coordorigin="634,411" coordsize="10769,0" path="m634,411r10769,e" filled="f" strokeweight="1.44pt">
              <v:path arrowok="t"/>
            </v:shape>
            <w10:wrap anchorx="page"/>
          </v:group>
        </w:pict>
      </w:r>
      <w:r w:rsidR="00A02484">
        <w:rPr>
          <w:position w:val="-1"/>
          <w:sz w:val="22"/>
          <w:szCs w:val="22"/>
        </w:rPr>
        <w:t>Address of the Above:</w:t>
      </w:r>
    </w:p>
    <w:p w14:paraId="15B6723D" w14:textId="77777777" w:rsidR="00A02484" w:rsidRDefault="00A02484">
      <w:pPr>
        <w:spacing w:before="32"/>
      </w:pPr>
      <w:r>
        <w:br w:type="column"/>
      </w:r>
    </w:p>
    <w:p w14:paraId="13493966" w14:textId="77777777" w:rsidR="002A46BE" w:rsidRDefault="00A02484">
      <w:pPr>
        <w:spacing w:before="32"/>
        <w:rPr>
          <w:sz w:val="22"/>
          <w:szCs w:val="22"/>
        </w:rPr>
      </w:pPr>
      <w:r>
        <w:rPr>
          <w:sz w:val="22"/>
          <w:szCs w:val="22"/>
        </w:rPr>
        <w:t>Occupation:</w:t>
      </w:r>
    </w:p>
    <w:p w14:paraId="7B2BAA1C" w14:textId="77777777" w:rsidR="002A46BE" w:rsidRDefault="00C37E66">
      <w:pPr>
        <w:spacing w:before="1" w:line="240" w:lineRule="exact"/>
        <w:ind w:left="907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2086" w:space="2775"/>
            <w:col w:w="6099"/>
          </w:cols>
        </w:sectPr>
      </w:pPr>
      <w:r>
        <w:pict w14:anchorId="745DC3A3">
          <v:group id="_x0000_s1044" alt="" style="position:absolute;left:0;text-align:left;margin-left:131.95pt;margin-top:12.5pt;width:181.65pt;height:0;z-index:-251659264;mso-position-horizontal-relative:page" coordorigin="2639,250" coordsize="3633,0">
            <v:shape id="_x0000_s1045" alt="" style="position:absolute;left:2639;top:250;width:3633;height:0" coordorigin="2639,250" coordsize="3633,0" path="m2639,250r3634,e" filled="f" strokeweight=".15578mm">
              <v:path arrowok="t"/>
            </v:shape>
            <w10:wrap anchorx="page"/>
          </v:group>
        </w:pict>
      </w:r>
      <w:r>
        <w:pict w14:anchorId="17988425">
          <v:group id="_x0000_s1042" alt="" style="position:absolute;left:0;text-align:left;margin-left:406.75pt;margin-top:12.5pt;width:154.05pt;height:0;z-index:-251658240;mso-position-horizontal-relative:page" coordorigin="8135,250" coordsize="3081,0">
            <v:shape id="_x0000_s1043" alt="" style="position:absolute;left:8135;top:250;width:3081;height:0" coordorigin="8135,250" coordsize="3081,0" path="m8135,250r3081,e" filled="f" strokeweight=".15578mm">
              <v:path arrowok="t"/>
            </v:shape>
            <w10:wrap anchorx="page"/>
          </v:group>
        </w:pict>
      </w:r>
      <w:r w:rsidR="00A02484">
        <w:rPr>
          <w:position w:val="-1"/>
          <w:sz w:val="22"/>
          <w:szCs w:val="22"/>
        </w:rPr>
        <w:t>Telephone Number:</w:t>
      </w:r>
    </w:p>
    <w:p w14:paraId="5529ECE1" w14:textId="77777777" w:rsidR="002A46BE" w:rsidRDefault="002A46BE">
      <w:pPr>
        <w:spacing w:before="9" w:line="22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space="720"/>
        </w:sectPr>
      </w:pPr>
    </w:p>
    <w:p w14:paraId="4471658E" w14:textId="77777777" w:rsidR="002A46BE" w:rsidRDefault="00C37E66">
      <w:pPr>
        <w:spacing w:before="33"/>
        <w:ind w:left="115" w:right="-38"/>
        <w:rPr>
          <w:sz w:val="22"/>
          <w:szCs w:val="22"/>
        </w:rPr>
      </w:pPr>
      <w:r>
        <w:pict w14:anchorId="41CDD7D4">
          <v:group id="_x0000_s1040" alt="" style="position:absolute;left:0;text-align:left;margin-left:30.95pt;margin-top:47.3pt;width:538.5pt;height:0;z-index:-251665408;mso-position-horizontal-relative:page" coordorigin="619,946" coordsize="10770,0">
            <v:shape id="_x0000_s1041" alt="" style="position:absolute;left:619;top:946;width:10770;height:0" coordorigin="619,946" coordsize="10770,0" path="m619,946r10770,e" filled="f" strokeweight="1.44pt">
              <v:path arrowok="t"/>
            </v:shape>
            <w10:wrap anchorx="page"/>
          </v:group>
        </w:pict>
      </w:r>
      <w:r>
        <w:pict w14:anchorId="24F93AB1">
          <v:group id="_x0000_s1038" alt="" style="position:absolute;left:0;text-align:left;margin-left:155.2pt;margin-top:14.05pt;width:165.35pt;height:0;z-index:-251657216;mso-position-horizontal-relative:page" coordorigin="3104,281" coordsize="3307,0">
            <v:shape id="_x0000_s1039" alt="" style="position:absolute;left:3104;top:281;width:3307;height:0" coordorigin="3104,281" coordsize="3307,0" path="m3104,281r3307,e" filled="f" strokeweight=".15578mm">
              <v:path arrowok="t"/>
            </v:shape>
            <w10:wrap anchorx="page"/>
          </v:group>
        </w:pict>
      </w:r>
      <w:r>
        <w:pict w14:anchorId="188C0107">
          <v:group id="_x0000_s1036" alt="" style="position:absolute;left:0;text-align:left;margin-left:120.95pt;margin-top:39.25pt;width:187.2pt;height:0;z-index:-251653120;mso-position-horizontal-relative:page" coordorigin="2419,785" coordsize="3744,0">
            <v:shape id="_x0000_s1037" alt="" style="position:absolute;left:2419;top:785;width:3744;height:0" coordorigin="2419,785" coordsize="3744,0" path="m2419,785r3744,e" filled="f" strokeweight=".15578mm">
              <v:path arrowok="t"/>
            </v:shape>
            <w10:wrap anchorx="page"/>
          </v:group>
        </w:pict>
      </w:r>
      <w:r w:rsidR="00A02484">
        <w:rPr>
          <w:sz w:val="22"/>
          <w:szCs w:val="22"/>
        </w:rPr>
        <w:t>Guarantor/Sponsor's Name: Relationship with the above: Telephone Number:</w:t>
      </w:r>
    </w:p>
    <w:p w14:paraId="4D51CF0D" w14:textId="77777777" w:rsidR="002A46BE" w:rsidRDefault="00A02484">
      <w:pPr>
        <w:spacing w:before="32"/>
        <w:ind w:left="191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t>Occupation:</w:t>
      </w:r>
    </w:p>
    <w:p w14:paraId="56811717" w14:textId="77777777" w:rsidR="002A46BE" w:rsidRDefault="00C37E66">
      <w:pPr>
        <w:spacing w:line="240" w:lineRule="exact"/>
        <w:ind w:left="205"/>
        <w:rPr>
          <w:sz w:val="22"/>
          <w:szCs w:val="22"/>
        </w:rPr>
      </w:pPr>
      <w:r>
        <w:pict w14:anchorId="5D60E187">
          <v:group id="_x0000_s1034" alt="" style="position:absolute;left:0;text-align:left;margin-left:376.7pt;margin-top:-.2pt;width:187.2pt;height:0;z-index:-251656192;mso-position-horizontal-relative:page" coordorigin="7534,-4" coordsize="3744,0">
            <v:shape id="_x0000_s1035" alt="" style="position:absolute;left:7534;top:-4;width:3744;height:0" coordorigin="7534,-4" coordsize="3744,0" path="m7534,-4r3744,e" filled="f" strokeweight=".15578mm">
              <v:path arrowok="t"/>
            </v:shape>
            <w10:wrap anchorx="page"/>
          </v:group>
        </w:pict>
      </w:r>
      <w:r>
        <w:pict w14:anchorId="16D12BD6">
          <v:group id="_x0000_s1032" alt="" style="position:absolute;left:0;text-align:left;margin-left:422.25pt;margin-top:12.25pt;width:143.3pt;height:0;z-index:-251654144;mso-position-horizontal-relative:page" coordorigin="8445,245" coordsize="2866,0">
            <v:shape id="_x0000_s1033" alt="" style="position:absolute;left:8445;top:245;width:2866;height:0" coordorigin="8445,245" coordsize="2866,0" path="m8445,245r2866,e" filled="f" strokeweight=".15578mm">
              <v:path arrowok="t"/>
            </v:shape>
            <w10:wrap anchorx="page"/>
          </v:group>
        </w:pict>
      </w:r>
      <w:r w:rsidR="00A02484">
        <w:rPr>
          <w:sz w:val="22"/>
          <w:szCs w:val="22"/>
        </w:rPr>
        <w:t>Address of the Above:</w:t>
      </w:r>
    </w:p>
    <w:p w14:paraId="315FA061" w14:textId="77777777" w:rsidR="002A46BE" w:rsidRDefault="00C37E66">
      <w:pPr>
        <w:spacing w:before="1"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2637" w:space="3083"/>
            <w:col w:w="5240"/>
          </w:cols>
        </w:sectPr>
      </w:pPr>
      <w:r>
        <w:pict w14:anchorId="0B14EF95">
          <v:group id="_x0000_s1030" alt="" style="position:absolute;margin-left:159.55pt;margin-top:-.25pt;width:159.6pt;height:0;z-index:-251655168;mso-position-horizontal-relative:page" coordorigin="3191,-5" coordsize="3192,0">
            <v:shape id="_x0000_s1031" alt="" style="position:absolute;left:3191;top:-5;width:3192;height:0" coordorigin="3191,-5" coordsize="3192,0" path="m3191,-5r3191,e" filled="f" strokeweight=".15578mm">
              <v:path arrowok="t"/>
            </v:shape>
            <w10:wrap anchorx="page"/>
          </v:group>
        </w:pict>
      </w:r>
      <w:r>
        <w:pict w14:anchorId="208B57D9">
          <v:group id="_x0000_s1028" alt="" style="position:absolute;margin-left:342.7pt;margin-top:12.5pt;width:220.3pt;height:0;z-index:-251652096;mso-position-horizontal-relative:page" coordorigin="6854,250" coordsize="4406,0">
            <v:shape id="_x0000_s1029" alt="" style="position:absolute;left:6854;top:250;width:4406;height:0" coordorigin="6854,250" coordsize="4406,0" path="m6854,250r4406,e" filled="f" strokeweight=".15578mm">
              <v:path arrowok="t"/>
            </v:shape>
            <w10:wrap anchorx="page"/>
          </v:group>
        </w:pict>
      </w:r>
      <w:r w:rsidR="00A02484">
        <w:rPr>
          <w:position w:val="-1"/>
          <w:sz w:val="22"/>
          <w:szCs w:val="22"/>
        </w:rPr>
        <w:t>Email:</w:t>
      </w:r>
    </w:p>
    <w:p w14:paraId="3C98669B" w14:textId="77777777" w:rsidR="002A46BE" w:rsidRDefault="002A46BE">
      <w:pPr>
        <w:spacing w:before="4" w:line="220" w:lineRule="exact"/>
        <w:rPr>
          <w:sz w:val="22"/>
          <w:szCs w:val="22"/>
        </w:rPr>
      </w:pPr>
    </w:p>
    <w:p w14:paraId="3DA51915" w14:textId="77777777" w:rsidR="002A46BE" w:rsidRDefault="00A02484">
      <w:pPr>
        <w:spacing w:before="32" w:line="240" w:lineRule="exact"/>
        <w:ind w:left="115"/>
        <w:rPr>
          <w:sz w:val="22"/>
          <w:szCs w:val="22"/>
        </w:rPr>
      </w:pPr>
      <w:r>
        <w:rPr>
          <w:b/>
          <w:position w:val="-1"/>
          <w:sz w:val="22"/>
          <w:szCs w:val="22"/>
          <w:u w:val="thick" w:color="000000"/>
        </w:rPr>
        <w:t>Tuition Payment Options:</w:t>
      </w:r>
    </w:p>
    <w:p w14:paraId="01C00D21" w14:textId="77777777" w:rsidR="002A46BE" w:rsidRDefault="002A46BE">
      <w:pPr>
        <w:spacing w:before="4" w:line="140" w:lineRule="exact"/>
        <w:rPr>
          <w:sz w:val="14"/>
          <w:szCs w:val="14"/>
        </w:rPr>
      </w:pPr>
    </w:p>
    <w:p w14:paraId="3FC45DF1" w14:textId="77777777" w:rsidR="002A46BE" w:rsidRDefault="002A46BE">
      <w:pPr>
        <w:spacing w:line="200" w:lineRule="exact"/>
      </w:pPr>
    </w:p>
    <w:p w14:paraId="5B4152E0" w14:textId="1ED7221D" w:rsidR="002A46BE" w:rsidRDefault="00A02484" w:rsidP="00D425E3">
      <w:pPr>
        <w:spacing w:before="32"/>
        <w:ind w:left="115"/>
        <w:rPr>
          <w:sz w:val="22"/>
          <w:szCs w:val="22"/>
        </w:rPr>
      </w:pPr>
      <w:r>
        <w:rPr>
          <w:sz w:val="22"/>
          <w:szCs w:val="22"/>
        </w:rPr>
        <w:t xml:space="preserve">All payment options should be </w:t>
      </w:r>
      <w:r>
        <w:rPr>
          <w:b/>
          <w:sz w:val="22"/>
          <w:szCs w:val="22"/>
        </w:rPr>
        <w:t>elaborated well to students in the Finance Office</w:t>
      </w:r>
      <w:r>
        <w:rPr>
          <w:sz w:val="22"/>
          <w:szCs w:val="22"/>
        </w:rPr>
        <w:t xml:space="preserve">. </w:t>
      </w:r>
    </w:p>
    <w:p w14:paraId="74154792" w14:textId="77777777" w:rsidR="002A46BE" w:rsidRDefault="002A46BE">
      <w:pPr>
        <w:spacing w:before="5" w:line="100" w:lineRule="exact"/>
        <w:rPr>
          <w:sz w:val="11"/>
          <w:szCs w:val="11"/>
        </w:rPr>
      </w:pPr>
    </w:p>
    <w:p w14:paraId="6F6790F7" w14:textId="77777777" w:rsidR="002A46BE" w:rsidRDefault="002A46BE">
      <w:pPr>
        <w:spacing w:line="200" w:lineRule="exact"/>
      </w:pPr>
    </w:p>
    <w:p w14:paraId="73314758" w14:textId="77777777" w:rsidR="002A46BE" w:rsidRDefault="00A02484">
      <w:pPr>
        <w:spacing w:before="32"/>
        <w:ind w:left="115" w:right="87"/>
        <w:rPr>
          <w:sz w:val="22"/>
          <w:szCs w:val="22"/>
        </w:rPr>
      </w:pPr>
      <w:r>
        <w:rPr>
          <w:b/>
          <w:sz w:val="22"/>
          <w:szCs w:val="22"/>
        </w:rPr>
        <w:t xml:space="preserve">To the best of my knowledge, I acknowledge that the information provided above is correct. I understand that failure to comply will result in denial of access and </w:t>
      </w:r>
      <w:r>
        <w:rPr>
          <w:b/>
          <w:sz w:val="22"/>
          <w:szCs w:val="22"/>
          <w:u w:val="thick" w:color="000000"/>
        </w:rPr>
        <w:t>ADDITIONAL penalties</w:t>
      </w:r>
      <w:r>
        <w:rPr>
          <w:b/>
          <w:sz w:val="22"/>
          <w:szCs w:val="22"/>
        </w:rPr>
        <w:t>.</w:t>
      </w:r>
    </w:p>
    <w:p w14:paraId="448ADF4C" w14:textId="77777777" w:rsidR="002A46BE" w:rsidRDefault="002A46BE">
      <w:pPr>
        <w:spacing w:before="8" w:line="120" w:lineRule="exact"/>
        <w:rPr>
          <w:sz w:val="12"/>
          <w:szCs w:val="12"/>
        </w:rPr>
      </w:pPr>
    </w:p>
    <w:p w14:paraId="1EA548D8" w14:textId="77777777" w:rsidR="002A46BE" w:rsidRDefault="002A46BE">
      <w:pPr>
        <w:spacing w:line="200" w:lineRule="exact"/>
        <w:sectPr w:rsidR="002A46BE">
          <w:type w:val="continuous"/>
          <w:pgSz w:w="11920" w:h="16840"/>
          <w:pgMar w:top="560" w:right="460" w:bottom="280" w:left="500" w:header="720" w:footer="720" w:gutter="0"/>
          <w:cols w:space="720"/>
        </w:sectPr>
      </w:pPr>
    </w:p>
    <w:p w14:paraId="45E83EF7" w14:textId="77777777" w:rsidR="002A46BE" w:rsidRDefault="00C37E66">
      <w:pPr>
        <w:tabs>
          <w:tab w:val="left" w:pos="5660"/>
        </w:tabs>
        <w:spacing w:before="32" w:line="240" w:lineRule="exact"/>
        <w:ind w:left="115" w:right="-53"/>
        <w:rPr>
          <w:sz w:val="22"/>
          <w:szCs w:val="22"/>
        </w:rPr>
      </w:pPr>
      <w:r>
        <w:pict w14:anchorId="092FF014">
          <v:group id="_x0000_s1026" alt="" style="position:absolute;left:0;text-align:left;margin-left:30.25pt;margin-top:27.8pt;width:538.45pt;height:0;z-index:-251664384;mso-position-horizontal-relative:page" coordorigin="605,556" coordsize="10769,0">
            <v:shape id="_x0000_s1027" alt="" style="position:absolute;left:605;top:556;width:10769;height:0" coordorigin="605,556" coordsize="10769,0" path="m605,556r10769,e" filled="f" strokeweight="1.44pt">
              <v:path arrowok="t"/>
            </v:shape>
            <w10:wrap anchorx="page"/>
          </v:group>
        </w:pict>
      </w:r>
      <w:r w:rsidR="00A02484">
        <w:rPr>
          <w:position w:val="-1"/>
          <w:sz w:val="22"/>
          <w:szCs w:val="22"/>
        </w:rPr>
        <w:t xml:space="preserve">Student's Signature: </w:t>
      </w:r>
      <w:r w:rsidR="00A02484">
        <w:rPr>
          <w:position w:val="-1"/>
          <w:sz w:val="22"/>
          <w:szCs w:val="22"/>
          <w:u w:val="single" w:color="000000"/>
        </w:rPr>
        <w:t xml:space="preserve"> </w:t>
      </w:r>
      <w:r w:rsidR="00A02484">
        <w:rPr>
          <w:position w:val="-1"/>
          <w:sz w:val="22"/>
          <w:szCs w:val="22"/>
          <w:u w:val="single" w:color="000000"/>
        </w:rPr>
        <w:tab/>
      </w:r>
    </w:p>
    <w:p w14:paraId="79C461EB" w14:textId="77777777" w:rsidR="002A46BE" w:rsidRDefault="00A02484">
      <w:pPr>
        <w:tabs>
          <w:tab w:val="left" w:pos="4920"/>
        </w:tabs>
        <w:spacing w:before="32" w:line="240" w:lineRule="exact"/>
        <w:rPr>
          <w:sz w:val="22"/>
          <w:szCs w:val="22"/>
        </w:rPr>
        <w:sectPr w:rsidR="002A46BE">
          <w:type w:val="continuous"/>
          <w:pgSz w:w="11920" w:h="16840"/>
          <w:pgMar w:top="560" w:right="460" w:bottom="280" w:left="500" w:header="720" w:footer="720" w:gutter="0"/>
          <w:cols w:num="2" w:space="720" w:equalWidth="0">
            <w:col w:w="5667" w:space="210"/>
            <w:col w:w="5083"/>
          </w:cols>
        </w:sectPr>
      </w:pPr>
      <w:r>
        <w:br w:type="column"/>
      </w:r>
      <w:r>
        <w:rPr>
          <w:position w:val="-1"/>
          <w:sz w:val="22"/>
          <w:szCs w:val="22"/>
        </w:rPr>
        <w:t xml:space="preserve">Date: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7DED6C8D" w14:textId="77777777" w:rsidR="002A46BE" w:rsidRDefault="002A46BE">
      <w:pPr>
        <w:spacing w:before="1" w:line="140" w:lineRule="exact"/>
        <w:rPr>
          <w:sz w:val="14"/>
          <w:szCs w:val="14"/>
        </w:rPr>
      </w:pPr>
    </w:p>
    <w:p w14:paraId="186A6AEA" w14:textId="77777777" w:rsidR="002A46BE" w:rsidRDefault="002A46BE">
      <w:pPr>
        <w:spacing w:line="200" w:lineRule="exact"/>
      </w:pPr>
    </w:p>
    <w:p w14:paraId="45945911" w14:textId="77777777" w:rsidR="002A46BE" w:rsidRDefault="002A46BE">
      <w:pPr>
        <w:spacing w:line="200" w:lineRule="exact"/>
      </w:pPr>
    </w:p>
    <w:p w14:paraId="6729B4A5" w14:textId="77777777" w:rsidR="002A46BE" w:rsidRDefault="00A02484">
      <w:pPr>
        <w:spacing w:before="32" w:line="368" w:lineRule="auto"/>
        <w:ind w:left="115" w:right="7997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FOR OFFICIAL USE ONLY: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thick" w:color="000000"/>
        </w:rPr>
        <w:t>Fees Paid</w:t>
      </w:r>
    </w:p>
    <w:p w14:paraId="4604051E" w14:textId="77777777" w:rsidR="002A46BE" w:rsidRDefault="00A02484">
      <w:pPr>
        <w:tabs>
          <w:tab w:val="left" w:pos="10740"/>
        </w:tabs>
        <w:spacing w:line="220" w:lineRule="exact"/>
        <w:ind w:left="115"/>
        <w:rPr>
          <w:sz w:val="22"/>
          <w:szCs w:val="22"/>
        </w:rPr>
      </w:pPr>
      <w:r>
        <w:rPr>
          <w:sz w:val="22"/>
          <w:szCs w:val="22"/>
        </w:rPr>
        <w:t xml:space="preserve">Amount: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14:paraId="23452E4F" w14:textId="77777777" w:rsidR="002A46BE" w:rsidRDefault="002A46BE">
      <w:pPr>
        <w:spacing w:before="3" w:line="220" w:lineRule="exact"/>
        <w:rPr>
          <w:sz w:val="22"/>
          <w:szCs w:val="22"/>
        </w:rPr>
      </w:pPr>
    </w:p>
    <w:p w14:paraId="300E6172" w14:textId="77777777" w:rsidR="002A46BE" w:rsidRDefault="00A02484">
      <w:pPr>
        <w:tabs>
          <w:tab w:val="left" w:pos="10620"/>
        </w:tabs>
        <w:spacing w:before="32" w:line="240" w:lineRule="exact"/>
        <w:ind w:left="11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Receipt Number: </w:t>
      </w:r>
      <w:r>
        <w:rPr>
          <w:position w:val="-1"/>
          <w:sz w:val="22"/>
          <w:szCs w:val="22"/>
          <w:u w:val="single" w:color="000000"/>
        </w:rPr>
        <w:t xml:space="preserve">                                                                </w:t>
      </w:r>
      <w:r>
        <w:rPr>
          <w:position w:val="-1"/>
          <w:sz w:val="22"/>
          <w:szCs w:val="22"/>
        </w:rPr>
        <w:t xml:space="preserve"> Date: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32BD169A" w14:textId="77777777" w:rsidR="002A46BE" w:rsidRDefault="002A46BE">
      <w:pPr>
        <w:spacing w:before="13" w:line="220" w:lineRule="exact"/>
        <w:rPr>
          <w:sz w:val="22"/>
          <w:szCs w:val="22"/>
        </w:rPr>
      </w:pPr>
    </w:p>
    <w:p w14:paraId="1B18D0AA" w14:textId="77777777" w:rsidR="002A46BE" w:rsidRDefault="00A02484">
      <w:pPr>
        <w:tabs>
          <w:tab w:val="left" w:pos="10760"/>
        </w:tabs>
        <w:spacing w:before="32" w:line="240" w:lineRule="exact"/>
        <w:ind w:left="115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Accountant's Signature:</w:t>
      </w:r>
      <w:r>
        <w:rPr>
          <w:b/>
          <w:position w:val="-1"/>
          <w:sz w:val="22"/>
          <w:szCs w:val="22"/>
          <w:u w:val="single" w:color="000000"/>
        </w:rPr>
        <w:t xml:space="preserve">                                                          </w:t>
      </w:r>
      <w:r>
        <w:rPr>
          <w:b/>
          <w:position w:val="-1"/>
          <w:sz w:val="22"/>
          <w:szCs w:val="22"/>
        </w:rPr>
        <w:t xml:space="preserve">Date: </w:t>
      </w:r>
      <w:r>
        <w:rPr>
          <w:b/>
          <w:position w:val="-1"/>
          <w:sz w:val="22"/>
          <w:szCs w:val="22"/>
          <w:u w:val="single" w:color="000000"/>
        </w:rPr>
        <w:t xml:space="preserve"> </w:t>
      </w:r>
      <w:r>
        <w:rPr>
          <w:b/>
          <w:position w:val="-1"/>
          <w:sz w:val="22"/>
          <w:szCs w:val="22"/>
          <w:u w:val="single" w:color="000000"/>
        </w:rPr>
        <w:tab/>
      </w:r>
    </w:p>
    <w:p w14:paraId="2209BE82" w14:textId="77777777" w:rsidR="002A46BE" w:rsidRDefault="002A46BE">
      <w:pPr>
        <w:spacing w:before="4" w:line="120" w:lineRule="exact"/>
        <w:rPr>
          <w:sz w:val="13"/>
          <w:szCs w:val="13"/>
        </w:rPr>
      </w:pPr>
    </w:p>
    <w:p w14:paraId="6ADE5645" w14:textId="77777777" w:rsidR="002A46BE" w:rsidRDefault="002A46BE">
      <w:pPr>
        <w:spacing w:line="200" w:lineRule="exact"/>
      </w:pPr>
    </w:p>
    <w:p w14:paraId="6EA0751F" w14:textId="77777777" w:rsidR="002A46BE" w:rsidRDefault="00A02484">
      <w:pPr>
        <w:spacing w:before="32" w:line="240" w:lineRule="exact"/>
        <w:ind w:left="115"/>
        <w:rPr>
          <w:sz w:val="22"/>
          <w:szCs w:val="22"/>
        </w:rPr>
      </w:pPr>
      <w:r>
        <w:rPr>
          <w:position w:val="-1"/>
          <w:sz w:val="22"/>
          <w:szCs w:val="22"/>
        </w:rPr>
        <w:t>On behalf of Clarke International University, I confirm that the above is hereby registered as a student for academic year:</w:t>
      </w:r>
    </w:p>
    <w:p w14:paraId="1CBA215F" w14:textId="77777777" w:rsidR="002A46BE" w:rsidRDefault="002A46BE">
      <w:pPr>
        <w:spacing w:before="8" w:line="220" w:lineRule="exact"/>
        <w:rPr>
          <w:sz w:val="22"/>
          <w:szCs w:val="22"/>
        </w:rPr>
      </w:pPr>
    </w:p>
    <w:p w14:paraId="2B9EFDC6" w14:textId="77777777" w:rsidR="002A46BE" w:rsidRDefault="00A02484">
      <w:pPr>
        <w:tabs>
          <w:tab w:val="left" w:pos="9300"/>
        </w:tabs>
        <w:spacing w:before="32" w:line="240" w:lineRule="exact"/>
        <w:ind w:left="115"/>
        <w:rPr>
          <w:sz w:val="22"/>
          <w:szCs w:val="22"/>
        </w:rPr>
      </w:pPr>
      <w:r>
        <w:rPr>
          <w:position w:val="-1"/>
          <w:sz w:val="22"/>
          <w:szCs w:val="22"/>
          <w:u w:val="single" w:color="000000"/>
        </w:rPr>
        <w:t xml:space="preserve">                                                                  </w:t>
      </w:r>
      <w:r>
        <w:rPr>
          <w:position w:val="-1"/>
          <w:sz w:val="22"/>
          <w:szCs w:val="22"/>
        </w:rPr>
        <w:t xml:space="preserve"> semester: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14:paraId="0D7A5A9E" w14:textId="77777777" w:rsidR="002A46BE" w:rsidRDefault="002A46BE">
      <w:pPr>
        <w:spacing w:before="3" w:line="120" w:lineRule="exact"/>
        <w:rPr>
          <w:sz w:val="13"/>
          <w:szCs w:val="13"/>
        </w:rPr>
      </w:pPr>
    </w:p>
    <w:p w14:paraId="29F31007" w14:textId="77777777" w:rsidR="002A46BE" w:rsidRDefault="002A46BE">
      <w:pPr>
        <w:spacing w:line="200" w:lineRule="exact"/>
      </w:pPr>
    </w:p>
    <w:p w14:paraId="6CBAB1F5" w14:textId="77777777" w:rsidR="002A46BE" w:rsidRDefault="002A46BE">
      <w:pPr>
        <w:spacing w:line="200" w:lineRule="exact"/>
      </w:pPr>
    </w:p>
    <w:p w14:paraId="514A06E7" w14:textId="77777777" w:rsidR="002A46BE" w:rsidRDefault="002A46BE">
      <w:pPr>
        <w:spacing w:line="200" w:lineRule="exact"/>
      </w:pPr>
    </w:p>
    <w:p w14:paraId="1FF7B259" w14:textId="301CD666" w:rsidR="002A46BE" w:rsidRDefault="008F474E">
      <w:pPr>
        <w:tabs>
          <w:tab w:val="left" w:pos="10720"/>
        </w:tabs>
        <w:spacing w:before="32"/>
        <w:ind w:left="115"/>
        <w:rPr>
          <w:sz w:val="22"/>
          <w:szCs w:val="22"/>
        </w:rPr>
      </w:pPr>
      <w:r>
        <w:rPr>
          <w:b/>
          <w:sz w:val="22"/>
          <w:szCs w:val="22"/>
        </w:rPr>
        <w:t>Programs Lead</w:t>
      </w:r>
      <w:r w:rsidR="00A02484">
        <w:rPr>
          <w:b/>
          <w:sz w:val="22"/>
          <w:szCs w:val="22"/>
        </w:rPr>
        <w:t xml:space="preserve"> Signature:</w:t>
      </w:r>
      <w:r w:rsidR="00A02484">
        <w:rPr>
          <w:b/>
          <w:sz w:val="22"/>
          <w:szCs w:val="22"/>
          <w:u w:val="single" w:color="000000"/>
        </w:rPr>
        <w:t xml:space="preserve">                                                               </w:t>
      </w:r>
      <w:r w:rsidR="00A02484">
        <w:rPr>
          <w:b/>
          <w:sz w:val="22"/>
          <w:szCs w:val="22"/>
        </w:rPr>
        <w:t xml:space="preserve"> Date: </w:t>
      </w:r>
      <w:r w:rsidR="00A02484">
        <w:rPr>
          <w:b/>
          <w:sz w:val="22"/>
          <w:szCs w:val="22"/>
          <w:u w:val="single" w:color="000000"/>
        </w:rPr>
        <w:t xml:space="preserve"> </w:t>
      </w:r>
      <w:r w:rsidR="00A02484">
        <w:rPr>
          <w:b/>
          <w:sz w:val="22"/>
          <w:szCs w:val="22"/>
          <w:u w:val="single" w:color="000000"/>
        </w:rPr>
        <w:tab/>
      </w:r>
    </w:p>
    <w:sectPr w:rsidR="002A46BE">
      <w:type w:val="continuous"/>
      <w:pgSz w:w="11920" w:h="16840"/>
      <w:pgMar w:top="56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07DF"/>
    <w:multiLevelType w:val="multilevel"/>
    <w:tmpl w:val="6D502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075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BE"/>
    <w:rsid w:val="001E695D"/>
    <w:rsid w:val="002A46BE"/>
    <w:rsid w:val="006756BD"/>
    <w:rsid w:val="008F474E"/>
    <w:rsid w:val="00A02484"/>
    <w:rsid w:val="00C37E66"/>
    <w:rsid w:val="00D4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636327D"/>
  <w15:docId w15:val="{22050638-0986-434D-B177-E5D23D04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2021-05-18T09:32:00Z</dcterms:created>
  <dcterms:modified xsi:type="dcterms:W3CDTF">2023-03-13T09:36:00Z</dcterms:modified>
</cp:coreProperties>
</file>